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7F8960" w14:textId="7CCD4068" w:rsidR="004D7253" w:rsidRPr="004D7253" w:rsidRDefault="00000000" w:rsidP="004D7253">
      <w:pPr>
        <w:spacing w:before="60"/>
        <w:ind w:left="2880" w:right="2960" w:firstLine="720"/>
        <w:rPr>
          <w:b/>
          <w:sz w:val="36"/>
          <w:szCs w:val="36"/>
        </w:rPr>
      </w:pPr>
      <w:r>
        <w:rPr>
          <w:b/>
          <w:sz w:val="36"/>
          <w:szCs w:val="36"/>
        </w:rPr>
        <w:t>Maurice</w:t>
      </w:r>
      <w:r w:rsidR="004D7253">
        <w:rPr>
          <w:b/>
          <w:sz w:val="36"/>
          <w:szCs w:val="36"/>
        </w:rPr>
        <w:t>-Pierre</w:t>
      </w:r>
      <w:r>
        <w:rPr>
          <w:b/>
          <w:sz w:val="36"/>
          <w:szCs w:val="36"/>
        </w:rPr>
        <w:t xml:space="preserve"> August</w:t>
      </w:r>
    </w:p>
    <w:p w14:paraId="758E01C4" w14:textId="3D749B24" w:rsidR="005B0889" w:rsidRDefault="00000000">
      <w:pPr>
        <w:spacing w:before="62"/>
        <w:ind w:left="1999" w:right="2059"/>
        <w:jc w:val="center"/>
      </w:pPr>
      <w:r>
        <w:t>718-</w:t>
      </w:r>
      <w:r w:rsidR="00654AEA">
        <w:t>679</w:t>
      </w:r>
      <w:r>
        <w:t>-</w:t>
      </w:r>
      <w:r w:rsidR="00654AEA">
        <w:t>0320</w:t>
      </w:r>
      <w:r>
        <w:t xml:space="preserve"> • mauriceaugust@outlook.com • </w:t>
      </w:r>
      <w:r>
        <w:rPr>
          <w:color w:val="1154CC"/>
          <w:u w:val="thick" w:color="1154CC"/>
        </w:rPr>
        <w:t xml:space="preserve"> </w:t>
      </w:r>
      <w:hyperlink r:id="rId5">
        <w:r>
          <w:rPr>
            <w:color w:val="1154CC"/>
            <w:u w:val="thick" w:color="1154CC"/>
          </w:rPr>
          <w:t>github.com/mauricea11</w:t>
        </w:r>
        <w:r>
          <w:rPr>
            <w:color w:val="1154CC"/>
          </w:rPr>
          <w:t xml:space="preserve"> </w:t>
        </w:r>
        <w:r>
          <w:rPr>
            <w:color w:val="000000"/>
          </w:rPr>
          <w:t xml:space="preserve">• </w:t>
        </w:r>
      </w:hyperlink>
      <w:hyperlink r:id="rId6">
        <w:r>
          <w:rPr>
            <w:color w:val="1154CC"/>
            <w:u w:val="thick" w:color="1154CC"/>
          </w:rPr>
          <w:t>linkedin.com</w:t>
        </w:r>
      </w:hyperlink>
    </w:p>
    <w:p w14:paraId="63E6B56F" w14:textId="77777777" w:rsidR="005B0889" w:rsidRDefault="005B0889">
      <w:pPr>
        <w:spacing w:before="3" w:line="180" w:lineRule="exact"/>
        <w:rPr>
          <w:sz w:val="19"/>
          <w:szCs w:val="19"/>
        </w:rPr>
      </w:pPr>
    </w:p>
    <w:p w14:paraId="24CB5FA2" w14:textId="77777777" w:rsidR="005B0889" w:rsidRDefault="00992950">
      <w:pPr>
        <w:ind w:left="100"/>
      </w:pPr>
      <w:r>
        <w:pict w14:anchorId="791639CB">
          <v:group id="_x0000_s1034" alt="" style="position:absolute;left:0;text-align:left;margin-left:36pt;margin-top:11.55pt;width:540pt;height:0;z-index:-251660800;mso-position-horizontal-relative:page" coordorigin="720,231" coordsize="10800,0">
            <v:shape id="_x0000_s1035" alt="" style="position:absolute;left:720;top:231;width:10800;height:0" coordorigin="720,231" coordsize="10800,0" path="m720,231r10800,e" filled="f" strokeweight="1pt">
              <v:path arrowok="t"/>
            </v:shape>
            <w10:wrap anchorx="page"/>
          </v:group>
        </w:pict>
      </w:r>
      <w:r w:rsidR="007C15BD">
        <w:rPr>
          <w:b/>
        </w:rPr>
        <w:t>EDUCATION</w:t>
      </w:r>
    </w:p>
    <w:p w14:paraId="29208A71" w14:textId="77B92EB5" w:rsidR="005B0889" w:rsidRDefault="00000000" w:rsidP="00184092">
      <w:pPr>
        <w:tabs>
          <w:tab w:val="right" w:pos="10890"/>
        </w:tabs>
        <w:spacing w:before="15"/>
        <w:ind w:left="100" w:right="-10"/>
      </w:pPr>
      <w:r>
        <w:rPr>
          <w:b/>
        </w:rPr>
        <w:t xml:space="preserve">Lehman College – City University of New York                                                                                      </w:t>
      </w:r>
      <w:r w:rsidR="00184092">
        <w:rPr>
          <w:b/>
        </w:rPr>
        <w:tab/>
      </w:r>
      <w:r w:rsidR="00386A85">
        <w:rPr>
          <w:b/>
        </w:rPr>
        <w:t>Fall</w:t>
      </w:r>
      <w:r>
        <w:rPr>
          <w:b/>
        </w:rPr>
        <w:t xml:space="preserve"> 202</w:t>
      </w:r>
      <w:r w:rsidR="00184092">
        <w:rPr>
          <w:b/>
        </w:rPr>
        <w:t>3</w:t>
      </w:r>
    </w:p>
    <w:p w14:paraId="606BDA8E" w14:textId="4573424F" w:rsidR="005B0889" w:rsidRDefault="00000000" w:rsidP="00184092">
      <w:pPr>
        <w:tabs>
          <w:tab w:val="right" w:pos="10890"/>
        </w:tabs>
        <w:spacing w:line="200" w:lineRule="exact"/>
        <w:ind w:left="100" w:right="170"/>
      </w:pPr>
      <w:r>
        <w:rPr>
          <w:i/>
        </w:rPr>
        <w:t xml:space="preserve">Bachelor of Arts in Computer Science </w:t>
      </w:r>
      <w:r w:rsidR="00386A85">
        <w:rPr>
          <w:i/>
        </w:rPr>
        <w:t>and Mathematics</w:t>
      </w:r>
      <w:r>
        <w:rPr>
          <w:i/>
        </w:rPr>
        <w:t xml:space="preserve">                                                                                                     </w:t>
      </w:r>
      <w:r w:rsidR="00386A85">
        <w:rPr>
          <w:i/>
        </w:rPr>
        <w:tab/>
      </w:r>
      <w:r>
        <w:rPr>
          <w:b/>
        </w:rPr>
        <w:t>GPA: 3.5</w:t>
      </w:r>
    </w:p>
    <w:p w14:paraId="24AC5AB2" w14:textId="77777777" w:rsidR="005B0889" w:rsidRDefault="00000000">
      <w:pPr>
        <w:spacing w:line="22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rPr>
          <w:b/>
        </w:rPr>
        <w:t>Honors/Awards</w:t>
      </w:r>
      <w:r>
        <w:t>: Presidential Scholar (3.9 GPA or higher), Lean Six Sigma Certification</w:t>
      </w:r>
    </w:p>
    <w:p w14:paraId="032021BB" w14:textId="2B6D8CF0" w:rsidR="005B0889" w:rsidRDefault="00000000" w:rsidP="00583054">
      <w:pPr>
        <w:tabs>
          <w:tab w:val="left" w:pos="820"/>
          <w:tab w:val="left" w:pos="10890"/>
        </w:tabs>
        <w:spacing w:before="3" w:line="220" w:lineRule="exact"/>
        <w:ind w:left="820" w:right="1978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rPr>
          <w:b/>
        </w:rPr>
        <w:t xml:space="preserve">Relevant Coursework: </w:t>
      </w:r>
      <w:r>
        <w:t>Linear Algebra, Discrete Mathematics, Mathematical Statistics, Calculus 1- 3, Economic Statistics, Macroeconomics, Introduction to Java, Computer Organization</w:t>
      </w:r>
      <w:r w:rsidR="00866632">
        <w:t>, Intermediate Java, Graph Theory</w:t>
      </w:r>
      <w:r w:rsidR="00FE16D6">
        <w:t>, Data Structures and Algorithms</w:t>
      </w:r>
    </w:p>
    <w:p w14:paraId="02BAA5DB" w14:textId="77777777" w:rsidR="005B0889" w:rsidRDefault="005B0889">
      <w:pPr>
        <w:spacing w:before="5" w:line="120" w:lineRule="exact"/>
        <w:rPr>
          <w:sz w:val="13"/>
          <w:szCs w:val="13"/>
        </w:rPr>
      </w:pPr>
    </w:p>
    <w:p w14:paraId="4D796866" w14:textId="77777777" w:rsidR="005B0889" w:rsidRDefault="00000000">
      <w:pPr>
        <w:ind w:left="100"/>
      </w:pPr>
      <w:r>
        <w:rPr>
          <w:b/>
        </w:rPr>
        <w:t>SKILLS</w:t>
      </w:r>
    </w:p>
    <w:p w14:paraId="45A6F77A" w14:textId="4AE8285A" w:rsidR="005B0889" w:rsidRDefault="00992950">
      <w:pPr>
        <w:spacing w:before="17" w:line="200" w:lineRule="exact"/>
        <w:ind w:left="100" w:right="587"/>
      </w:pPr>
      <w:r>
        <w:pict w14:anchorId="6E273306">
          <v:group id="_x0000_s1032" alt="" style="position:absolute;left:0;text-align:left;margin-left:36pt;margin-top:.5pt;width:540pt;height:0;z-index:-251659776;mso-position-horizontal-relative:page" coordorigin="720,10" coordsize="10800,0">
            <v:shape id="_x0000_s1033" alt="" style="position:absolute;left:720;top:10;width:10800;height:0" coordorigin="720,10" coordsize="10800,0" path="m720,10r10800,e" filled="f" strokeweight="1pt">
              <v:path arrowok="t"/>
            </v:shape>
            <w10:wrap anchorx="page"/>
          </v:group>
        </w:pict>
      </w:r>
      <w:r w:rsidR="007C15BD">
        <w:rPr>
          <w:b/>
        </w:rPr>
        <w:t>Technical Skills</w:t>
      </w:r>
      <w:r w:rsidR="007C15BD">
        <w:t xml:space="preserve">: Microsoft Applications (Excel, Word, PowerPoint &amp; Outlook), </w:t>
      </w:r>
      <w:r w:rsidR="000D7428">
        <w:t>JavaScript (</w:t>
      </w:r>
      <w:r w:rsidR="00361F3D">
        <w:t>React)</w:t>
      </w:r>
      <w:r w:rsidR="007C15BD">
        <w:t xml:space="preserve">, HTML, CSS, Java, </w:t>
      </w:r>
      <w:r w:rsidR="006E7F54">
        <w:t xml:space="preserve">Python, </w:t>
      </w:r>
      <w:r w:rsidR="007C15BD">
        <w:t>Salesforce, WalkMe, APEX, SQL, Agile &amp; Scrum Framework</w:t>
      </w:r>
      <w:r w:rsidR="002C62A2">
        <w:t>, Figma</w:t>
      </w:r>
      <w:r w:rsidR="008B00C8">
        <w:t xml:space="preserve">, </w:t>
      </w:r>
      <w:r w:rsidR="00E3165A">
        <w:t>Command Line</w:t>
      </w:r>
      <w:r w:rsidR="00991A01">
        <w:t>, Flask</w:t>
      </w:r>
      <w:r w:rsidR="000C3463">
        <w:t>, JSON</w:t>
      </w:r>
    </w:p>
    <w:p w14:paraId="3170E122" w14:textId="77777777" w:rsidR="005B0889" w:rsidRDefault="005B0889">
      <w:pPr>
        <w:spacing w:before="5" w:line="120" w:lineRule="exact"/>
        <w:rPr>
          <w:sz w:val="13"/>
          <w:szCs w:val="13"/>
        </w:rPr>
      </w:pPr>
    </w:p>
    <w:p w14:paraId="527998B6" w14:textId="77777777" w:rsidR="005B0889" w:rsidRDefault="00000000">
      <w:pPr>
        <w:ind w:left="100"/>
      </w:pPr>
      <w:r>
        <w:rPr>
          <w:b/>
        </w:rPr>
        <w:t>PROJECTS</w:t>
      </w:r>
    </w:p>
    <w:p w14:paraId="1DE46346" w14:textId="580C9616" w:rsidR="005B0889" w:rsidRDefault="00992950" w:rsidP="00184092">
      <w:pPr>
        <w:tabs>
          <w:tab w:val="right" w:pos="10890"/>
        </w:tabs>
        <w:spacing w:before="3"/>
        <w:ind w:left="100" w:right="170"/>
      </w:pPr>
      <w:r>
        <w:pict w14:anchorId="774A567C">
          <v:group id="_x0000_s1030" alt="" style="position:absolute;left:0;text-align:left;margin-left:36pt;margin-top:.8pt;width:540pt;height:0;z-index:-251658752;mso-position-horizontal-relative:page" coordorigin="720,16" coordsize="10800,0">
            <v:shape id="_x0000_s1031" alt="" style="position:absolute;left:720;top:16;width:10800;height:0" coordorigin="720,16" coordsize="10800,0" path="m720,16r10800,e" filled="f" strokeweight="1pt">
              <v:path arrowok="t"/>
            </v:shape>
            <w10:wrap anchorx="page"/>
          </v:group>
        </w:pict>
      </w:r>
      <w:r w:rsidR="007C15BD">
        <w:rPr>
          <w:b/>
        </w:rPr>
        <w:t xml:space="preserve">Breaking Through the Aggression | </w:t>
      </w:r>
      <w:r w:rsidR="007C15BD">
        <w:rPr>
          <w:i/>
        </w:rPr>
        <w:t xml:space="preserve">Mathematical Statistics Project                                                                    </w:t>
      </w:r>
      <w:r w:rsidR="00184092">
        <w:rPr>
          <w:i/>
        </w:rPr>
        <w:tab/>
      </w:r>
      <w:r w:rsidR="007C15BD">
        <w:rPr>
          <w:i/>
        </w:rPr>
        <w:t xml:space="preserve"> </w:t>
      </w:r>
      <w:r w:rsidR="007C15BD">
        <w:rPr>
          <w:b/>
        </w:rPr>
        <w:t>Sept. 2021 - Present</w:t>
      </w:r>
    </w:p>
    <w:p w14:paraId="5DC13025" w14:textId="77777777" w:rsidR="005B0889" w:rsidRDefault="00000000">
      <w:pPr>
        <w:tabs>
          <w:tab w:val="left" w:pos="820"/>
        </w:tabs>
        <w:spacing w:line="200" w:lineRule="exact"/>
        <w:ind w:left="820" w:right="333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Conducted &amp; analyzed a study on the factors of bullying in U.S. schools using public government data with R &amp; inferential statistics to create plots that resulted in other outside factors were not accounted for in the current data</w:t>
      </w:r>
    </w:p>
    <w:p w14:paraId="5760F2BA" w14:textId="34015310" w:rsidR="005B0889" w:rsidRDefault="00000000">
      <w:pPr>
        <w:tabs>
          <w:tab w:val="left" w:pos="820"/>
        </w:tabs>
        <w:spacing w:line="200" w:lineRule="exact"/>
        <w:ind w:left="820" w:right="105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 xml:space="preserve">Wrote code to clean up 1,700+ values in Excel &amp; R, prioritizing empty &amp; merged cells to ensure valid, </w:t>
      </w:r>
      <w:r w:rsidR="002E58BB">
        <w:t xml:space="preserve">complete, </w:t>
      </w:r>
      <w:r>
        <w:t>&amp; consistent data</w:t>
      </w:r>
    </w:p>
    <w:p w14:paraId="428EFEE4" w14:textId="77777777" w:rsidR="005B0889" w:rsidRDefault="005B0889" w:rsidP="002E58BB">
      <w:pPr>
        <w:tabs>
          <w:tab w:val="left" w:pos="10890"/>
        </w:tabs>
        <w:spacing w:before="5" w:line="120" w:lineRule="exact"/>
        <w:ind w:right="170"/>
        <w:rPr>
          <w:sz w:val="13"/>
          <w:szCs w:val="13"/>
        </w:rPr>
      </w:pPr>
    </w:p>
    <w:p w14:paraId="02D558FC" w14:textId="77777777" w:rsidR="005B0889" w:rsidRDefault="00992950" w:rsidP="00BB6B27">
      <w:pPr>
        <w:ind w:left="100" w:right="170"/>
      </w:pPr>
      <w:r>
        <w:pict w14:anchorId="589AA63D">
          <v:group id="_x0000_s1028" alt="" style="position:absolute;left:0;text-align:left;margin-left:36pt;margin-top:11.5pt;width:540pt;height:0;z-index:-251657728;mso-position-horizontal-relative:page" coordorigin="720,230" coordsize="10800,0">
            <v:shape id="_x0000_s1029" alt="" style="position:absolute;left:720;top:230;width:10800;height:0" coordorigin="720,230" coordsize="10800,0" path="m720,230r10800,e" filled="f" strokeweight="1pt">
              <v:path arrowok="t"/>
            </v:shape>
            <w10:wrap anchorx="page"/>
          </v:group>
        </w:pict>
      </w:r>
      <w:r w:rsidR="007C15BD">
        <w:rPr>
          <w:b/>
        </w:rPr>
        <w:t>PROFESSIONAL EXPERIENCE</w:t>
      </w:r>
    </w:p>
    <w:p w14:paraId="26F15944" w14:textId="6410E8CA" w:rsidR="003E1A6C" w:rsidRDefault="003E1A6C" w:rsidP="00295263">
      <w:pPr>
        <w:tabs>
          <w:tab w:val="right" w:pos="10890"/>
        </w:tabs>
        <w:spacing w:before="3"/>
        <w:ind w:left="101" w:right="170"/>
      </w:pPr>
      <w:r>
        <w:rPr>
          <w:b/>
        </w:rPr>
        <w:t xml:space="preserve">IT Services LLC | </w:t>
      </w:r>
      <w:r w:rsidR="00295263">
        <w:rPr>
          <w:i/>
        </w:rPr>
        <w:t xml:space="preserve">Full-stack Developer </w:t>
      </w:r>
      <w:r w:rsidR="00295263">
        <w:rPr>
          <w:i/>
        </w:rPr>
        <w:tab/>
        <w:t xml:space="preserve"> </w:t>
      </w:r>
      <w:r w:rsidR="00BB6B27">
        <w:rPr>
          <w:b/>
        </w:rPr>
        <w:t>July</w:t>
      </w:r>
      <w:r>
        <w:rPr>
          <w:b/>
        </w:rPr>
        <w:t xml:space="preserve"> 202</w:t>
      </w:r>
      <w:r w:rsidR="00BB6B27">
        <w:rPr>
          <w:b/>
        </w:rPr>
        <w:t>2</w:t>
      </w:r>
      <w:r>
        <w:rPr>
          <w:b/>
        </w:rPr>
        <w:t xml:space="preserve"> - </w:t>
      </w:r>
      <w:r w:rsidR="00BB6B27">
        <w:rPr>
          <w:b/>
        </w:rPr>
        <w:t>August</w:t>
      </w:r>
      <w:r>
        <w:rPr>
          <w:b/>
        </w:rPr>
        <w:t xml:space="preserve"> 20</w:t>
      </w:r>
      <w:r w:rsidR="00295263">
        <w:rPr>
          <w:b/>
        </w:rPr>
        <w:t xml:space="preserve">22 </w:t>
      </w:r>
    </w:p>
    <w:p w14:paraId="02F19A0F" w14:textId="09AC476F" w:rsidR="003E1A6C" w:rsidRDefault="003E1A6C" w:rsidP="003E1A6C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t xml:space="preserve">Designed login page for company website using </w:t>
      </w:r>
      <w:r w:rsidR="007E6847">
        <w:t>JavaScript, HTML, and CSS, enabling users to have cookies saved and redirecting them to the student or instructor websites</w:t>
      </w:r>
    </w:p>
    <w:p w14:paraId="09AFD558" w14:textId="7C10A961" w:rsidR="003E1A6C" w:rsidRDefault="003E1A6C" w:rsidP="003E1A6C">
      <w:pPr>
        <w:tabs>
          <w:tab w:val="left" w:pos="820"/>
        </w:tabs>
        <w:spacing w:line="200" w:lineRule="exact"/>
        <w:ind w:left="820" w:right="90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 w:rsidR="00BB6B27">
        <w:t>Created router files in Node JS allowing for easy retrieval or modification of information using GET and POST requests</w:t>
      </w:r>
    </w:p>
    <w:p w14:paraId="2743F0A1" w14:textId="3A48D966" w:rsidR="00165215" w:rsidRDefault="003E1A6C" w:rsidP="00746056">
      <w:pPr>
        <w:spacing w:line="200" w:lineRule="exact"/>
        <w:ind w:left="423" w:right="418" w:hanging="693"/>
        <w:jc w:val="center"/>
      </w:pPr>
      <w:r>
        <w:rPr>
          <w:rFonts w:ascii="Arial" w:eastAsia="Arial" w:hAnsi="Arial" w:cs="Arial"/>
        </w:rPr>
        <w:t xml:space="preserve">●    </w:t>
      </w:r>
      <w:r w:rsidR="00BB6B27">
        <w:t>Attended standup meetings 3 times per week to discuss and resolve issues in code, and new features to implemen</w:t>
      </w:r>
      <w:r w:rsidR="00361F3D">
        <w:t>t</w:t>
      </w:r>
    </w:p>
    <w:p w14:paraId="17C901B6" w14:textId="77777777" w:rsidR="00746056" w:rsidRDefault="00746056" w:rsidP="00746056">
      <w:pPr>
        <w:spacing w:line="110" w:lineRule="exact"/>
        <w:ind w:left="417" w:right="418" w:hanging="691"/>
        <w:jc w:val="center"/>
      </w:pPr>
    </w:p>
    <w:p w14:paraId="783FE905" w14:textId="014CA88B" w:rsidR="00165215" w:rsidRDefault="00295263" w:rsidP="00165215">
      <w:pPr>
        <w:tabs>
          <w:tab w:val="right" w:pos="10890"/>
        </w:tabs>
        <w:ind w:left="101" w:right="173"/>
      </w:pPr>
      <w:r>
        <w:rPr>
          <w:b/>
        </w:rPr>
        <w:t>Code Path</w:t>
      </w:r>
      <w:r w:rsidR="00165215">
        <w:rPr>
          <w:b/>
        </w:rPr>
        <w:t xml:space="preserve"> | </w:t>
      </w:r>
      <w:r w:rsidR="00165215">
        <w:rPr>
          <w:i/>
        </w:rPr>
        <w:t>SITE Intern</w:t>
      </w:r>
      <w:r>
        <w:rPr>
          <w:i/>
        </w:rPr>
        <w:t xml:space="preserve"> – Full-</w:t>
      </w:r>
      <w:r w:rsidR="004E13E8">
        <w:rPr>
          <w:i/>
        </w:rPr>
        <w:t>s</w:t>
      </w:r>
      <w:r>
        <w:rPr>
          <w:i/>
        </w:rPr>
        <w:t>tack Developer</w:t>
      </w:r>
      <w:r>
        <w:rPr>
          <w:i/>
        </w:rPr>
        <w:tab/>
      </w:r>
      <w:r w:rsidR="00165215">
        <w:rPr>
          <w:b/>
        </w:rPr>
        <w:t xml:space="preserve">May 2022 </w:t>
      </w:r>
      <w:r w:rsidR="00793AEA">
        <w:rPr>
          <w:b/>
        </w:rPr>
        <w:t>–</w:t>
      </w:r>
      <w:r w:rsidR="00165215">
        <w:rPr>
          <w:b/>
        </w:rPr>
        <w:t xml:space="preserve"> Ju</w:t>
      </w:r>
      <w:r w:rsidR="00793AEA">
        <w:rPr>
          <w:b/>
        </w:rPr>
        <w:t>ne</w:t>
      </w:r>
      <w:r w:rsidR="00165215">
        <w:rPr>
          <w:b/>
        </w:rPr>
        <w:t xml:space="preserve"> 2022</w:t>
      </w:r>
    </w:p>
    <w:p w14:paraId="7BEE4A0F" w14:textId="7046D0C1" w:rsidR="008E1493" w:rsidRDefault="00165215" w:rsidP="008E1493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 w:rsidR="008E1493">
        <w:t>Built weekly full stack projects (Thursday – Friday) spanning various technologies like HTML, CSS, React, Node, and SQL</w:t>
      </w:r>
    </w:p>
    <w:p w14:paraId="76FC195B" w14:textId="2665EAA7" w:rsidR="008E1493" w:rsidRDefault="008E1493" w:rsidP="008E1493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t>Engaged in stand-up meetings where each intern would give an update on daily exercise completion and challenges faced</w:t>
      </w:r>
    </w:p>
    <w:p w14:paraId="2E7A7976" w14:textId="2EE7C37D" w:rsidR="008E1493" w:rsidRDefault="008E1493" w:rsidP="008E1493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 w:rsidR="00793AEA">
        <w:t>Participated in lectures that explained full stack concepts before joining a pod of 3-5 interns to complete a daily challenge</w:t>
      </w:r>
    </w:p>
    <w:p w14:paraId="709A879F" w14:textId="77777777" w:rsidR="00361F3D" w:rsidRPr="00361F3D" w:rsidRDefault="00361F3D" w:rsidP="00361F3D">
      <w:pPr>
        <w:spacing w:line="110" w:lineRule="exact"/>
        <w:ind w:left="417" w:right="418" w:hanging="691"/>
        <w:jc w:val="center"/>
      </w:pPr>
    </w:p>
    <w:p w14:paraId="4DC35B17" w14:textId="23CB7E26" w:rsidR="005B0889" w:rsidRDefault="00000000" w:rsidP="00295263">
      <w:pPr>
        <w:tabs>
          <w:tab w:val="right" w:pos="10890"/>
        </w:tabs>
        <w:ind w:left="101" w:right="173"/>
      </w:pPr>
      <w:r>
        <w:rPr>
          <w:b/>
        </w:rPr>
        <w:t xml:space="preserve">Visa Inc. | </w:t>
      </w:r>
      <w:r>
        <w:rPr>
          <w:i/>
        </w:rPr>
        <w:t>Global Product Intern</w:t>
      </w:r>
      <w:r w:rsidR="00295263">
        <w:rPr>
          <w:i/>
        </w:rPr>
        <w:t xml:space="preserve"> </w:t>
      </w:r>
      <w:r>
        <w:rPr>
          <w:i/>
        </w:rPr>
        <w:t xml:space="preserve">                                                                     </w:t>
      </w:r>
      <w:r w:rsidR="00295263">
        <w:rPr>
          <w:i/>
        </w:rPr>
        <w:tab/>
      </w:r>
      <w:r>
        <w:rPr>
          <w:b/>
        </w:rPr>
        <w:t>May 2021 - July 2021</w:t>
      </w:r>
    </w:p>
    <w:p w14:paraId="5A8A6D41" w14:textId="77777777" w:rsidR="005B0889" w:rsidRDefault="00000000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t>Conducted a study of comparing VASs (Value Added Services) &amp; similar competitor offerings with the Subscription</w:t>
      </w:r>
    </w:p>
    <w:p w14:paraId="0B8E36AD" w14:textId="77777777" w:rsidR="005B0889" w:rsidRDefault="00000000">
      <w:pPr>
        <w:spacing w:line="200" w:lineRule="exact"/>
        <w:ind w:left="820"/>
      </w:pPr>
      <w:r>
        <w:t>Management team to determine which countries to offer the VASs &amp; update the product roadmap</w:t>
      </w:r>
    </w:p>
    <w:p w14:paraId="69D43914" w14:textId="4ADCB2A2" w:rsidR="005B0889" w:rsidRDefault="00000000">
      <w:pPr>
        <w:tabs>
          <w:tab w:val="left" w:pos="820"/>
        </w:tabs>
        <w:spacing w:line="200" w:lineRule="exact"/>
        <w:ind w:left="820" w:right="90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 xml:space="preserve">Presented the research study to 2 senior product managers &amp; product head to effectively price &amp; market </w:t>
      </w:r>
      <w:r w:rsidR="00814265">
        <w:t>VASs</w:t>
      </w:r>
      <w:r>
        <w:t xml:space="preserve"> to improve sales</w:t>
      </w:r>
    </w:p>
    <w:p w14:paraId="0D9E90E1" w14:textId="77777777" w:rsidR="005B0889" w:rsidRDefault="00000000">
      <w:pPr>
        <w:spacing w:line="200" w:lineRule="exact"/>
        <w:ind w:left="423" w:right="418"/>
        <w:jc w:val="center"/>
      </w:pPr>
      <w:r>
        <w:rPr>
          <w:rFonts w:ascii="Arial" w:eastAsia="Arial" w:hAnsi="Arial" w:cs="Arial"/>
        </w:rPr>
        <w:t xml:space="preserve">●    </w:t>
      </w:r>
      <w:r>
        <w:t>Coordinated 5 calls with global senior product managers in Europe &amp; North America to assess sales efforts for Visa Token</w:t>
      </w:r>
    </w:p>
    <w:p w14:paraId="1728CEB3" w14:textId="77777777" w:rsidR="005B0889" w:rsidRDefault="00000000">
      <w:pPr>
        <w:spacing w:line="200" w:lineRule="exact"/>
        <w:ind w:left="820"/>
      </w:pPr>
      <w:r>
        <w:t>Service - VASs &amp; review to client feedback to resolve any issues so we could better market the products</w:t>
      </w:r>
    </w:p>
    <w:p w14:paraId="138E5D08" w14:textId="77777777" w:rsidR="005B0889" w:rsidRDefault="005B0889">
      <w:pPr>
        <w:spacing w:before="5" w:line="100" w:lineRule="exact"/>
        <w:rPr>
          <w:sz w:val="11"/>
          <w:szCs w:val="11"/>
        </w:rPr>
      </w:pPr>
    </w:p>
    <w:p w14:paraId="5793B1A1" w14:textId="082DD130" w:rsidR="005B0889" w:rsidRDefault="00000000" w:rsidP="00295263">
      <w:pPr>
        <w:tabs>
          <w:tab w:val="right" w:pos="10890"/>
        </w:tabs>
        <w:ind w:left="100" w:right="170"/>
      </w:pPr>
      <w:r>
        <w:rPr>
          <w:b/>
        </w:rPr>
        <w:t xml:space="preserve">TD Bank | </w:t>
      </w:r>
      <w:r w:rsidR="00295263">
        <w:rPr>
          <w:i/>
        </w:rPr>
        <w:t>Product Management</w:t>
      </w:r>
      <w:r>
        <w:rPr>
          <w:i/>
        </w:rPr>
        <w:t xml:space="preserve"> Summer Analyst</w:t>
      </w:r>
      <w:r w:rsidR="00295263">
        <w:rPr>
          <w:i/>
        </w:rPr>
        <w:t xml:space="preserve"> </w:t>
      </w:r>
      <w:r w:rsidR="00295263">
        <w:rPr>
          <w:i/>
        </w:rPr>
        <w:tab/>
      </w:r>
      <w:r>
        <w:rPr>
          <w:i/>
        </w:rPr>
        <w:t xml:space="preserve"> </w:t>
      </w:r>
      <w:r>
        <w:rPr>
          <w:b/>
        </w:rPr>
        <w:t>May 2020 - Aug. 2020</w:t>
      </w:r>
    </w:p>
    <w:p w14:paraId="58125064" w14:textId="77777777" w:rsidR="005B0889" w:rsidRDefault="00000000">
      <w:pPr>
        <w:tabs>
          <w:tab w:val="left" w:pos="820"/>
        </w:tabs>
        <w:spacing w:line="200" w:lineRule="exact"/>
        <w:ind w:left="820" w:right="126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Developed a walkthrough demo &amp; chatbot using jQuery &amp; Apex code within Salesforce nCino &amp; WalkMe apps to assist users on how to create a contact object correctly to avoid discrepancies</w:t>
      </w:r>
    </w:p>
    <w:p w14:paraId="51A3038A" w14:textId="77777777" w:rsidR="005B0889" w:rsidRDefault="00000000">
      <w:pPr>
        <w:tabs>
          <w:tab w:val="left" w:pos="820"/>
        </w:tabs>
        <w:spacing w:line="200" w:lineRule="exact"/>
        <w:ind w:left="820" w:right="594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Discovered &amp; implemented a free database of U.S. ZIP codes to ensure accurate ZIP codes are used within client &amp; deal contracts that saved 8 days of work &amp; $1000+ of fees to utilize private databases</w:t>
      </w:r>
    </w:p>
    <w:p w14:paraId="75CB9E98" w14:textId="72C468F3" w:rsidR="005B0889" w:rsidRDefault="00000000">
      <w:pPr>
        <w:tabs>
          <w:tab w:val="left" w:pos="820"/>
        </w:tabs>
        <w:spacing w:line="200" w:lineRule="exact"/>
        <w:ind w:left="820" w:right="223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 w:rsidR="00AD2745">
        <w:t>C</w:t>
      </w:r>
      <w:r>
        <w:t>reat</w:t>
      </w:r>
      <w:r w:rsidR="00AD2745">
        <w:t xml:space="preserve">ed </w:t>
      </w:r>
      <w:r>
        <w:t>a</w:t>
      </w:r>
      <w:r w:rsidR="00AD2745">
        <w:t xml:space="preserve">n </w:t>
      </w:r>
      <w:r>
        <w:t xml:space="preserve">app page </w:t>
      </w:r>
      <w:r w:rsidR="00AD2745">
        <w:t xml:space="preserve">in Salesforce in 3 days </w:t>
      </w:r>
      <w:r>
        <w:t xml:space="preserve">using custom objects &amp; validation rules to showcase foundational knowledge of </w:t>
      </w:r>
      <w:r w:rsidR="00AD2745">
        <w:t>Salesforce within our Scrum training program</w:t>
      </w:r>
    </w:p>
    <w:p w14:paraId="1F9028C7" w14:textId="77777777" w:rsidR="005B0889" w:rsidRDefault="005B0889">
      <w:pPr>
        <w:spacing w:before="5" w:line="100" w:lineRule="exact"/>
        <w:rPr>
          <w:sz w:val="11"/>
          <w:szCs w:val="11"/>
        </w:rPr>
      </w:pPr>
    </w:p>
    <w:p w14:paraId="787921FF" w14:textId="15D2354D" w:rsidR="005B0889" w:rsidRDefault="00000000" w:rsidP="00295263">
      <w:pPr>
        <w:tabs>
          <w:tab w:val="right" w:pos="10890"/>
        </w:tabs>
        <w:ind w:left="100" w:right="170"/>
      </w:pPr>
      <w:r>
        <w:rPr>
          <w:b/>
        </w:rPr>
        <w:t xml:space="preserve">Federal Reserve Bank of New York | </w:t>
      </w:r>
      <w:r>
        <w:rPr>
          <w:i/>
        </w:rPr>
        <w:t xml:space="preserve">Junior Supervision Analyst </w:t>
      </w:r>
      <w:r w:rsidR="00295263">
        <w:rPr>
          <w:i/>
        </w:rPr>
        <w:tab/>
      </w:r>
      <w:r>
        <w:rPr>
          <w:b/>
        </w:rPr>
        <w:t>Feb. 2019 - Oct. 2019</w:t>
      </w:r>
    </w:p>
    <w:p w14:paraId="39497C08" w14:textId="3CE39B9A" w:rsidR="005B0889" w:rsidRDefault="00000000" w:rsidP="0090200E">
      <w:pPr>
        <w:tabs>
          <w:tab w:val="left" w:pos="820"/>
        </w:tabs>
        <w:spacing w:line="200" w:lineRule="exact"/>
        <w:ind w:left="820" w:right="207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Analyzed a database of 700 keywords from a Natural Language Processing algorithm for duplicates to accurately automate bank examination document responses that reduced the rate of duplicates by 70% &amp; decreased a week worth of manual work</w:t>
      </w:r>
    </w:p>
    <w:p w14:paraId="5327FF32" w14:textId="77777777" w:rsidR="005B0889" w:rsidRDefault="00000000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t>Generated statistics on over 100 financial instrument training data in Excel that determined if employees found it beneficial &amp;</w:t>
      </w:r>
    </w:p>
    <w:p w14:paraId="4075F529" w14:textId="77777777" w:rsidR="005B0889" w:rsidRDefault="00000000">
      <w:pPr>
        <w:spacing w:line="200" w:lineRule="exact"/>
        <w:ind w:left="820"/>
      </w:pPr>
      <w:r>
        <w:t>consolidated training offerings which saved the company ~$5000 per course</w:t>
      </w:r>
    </w:p>
    <w:p w14:paraId="084AF120" w14:textId="77777777" w:rsidR="005B0889" w:rsidRDefault="005B0889">
      <w:pPr>
        <w:spacing w:before="7" w:line="120" w:lineRule="exact"/>
        <w:rPr>
          <w:sz w:val="12"/>
          <w:szCs w:val="12"/>
        </w:rPr>
      </w:pPr>
    </w:p>
    <w:p w14:paraId="3E111A30" w14:textId="6CFD99E6" w:rsidR="005B0889" w:rsidRDefault="00000000">
      <w:pPr>
        <w:ind w:left="100"/>
      </w:pPr>
      <w:r>
        <w:rPr>
          <w:b/>
        </w:rPr>
        <w:t>CAREER DEVELOPMENT PROGRAMS</w:t>
      </w:r>
      <w:r w:rsidR="00481FF4">
        <w:rPr>
          <w:b/>
        </w:rPr>
        <w:t xml:space="preserve">  </w:t>
      </w:r>
    </w:p>
    <w:p w14:paraId="31267ACE" w14:textId="67DC2A18" w:rsidR="005B0889" w:rsidRDefault="00992950" w:rsidP="002E58BB">
      <w:pPr>
        <w:spacing w:before="15"/>
        <w:ind w:left="100" w:right="170"/>
      </w:pPr>
      <w:r>
        <w:pict w14:anchorId="5172C2BC">
          <v:group id="_x0000_s1026" alt="" style="position:absolute;left:0;text-align:left;margin-left:36pt;margin-top:.6pt;width:540pt;height:0;z-index:-251656704;mso-position-horizontal-relative:page" coordorigin="720,12" coordsize="10800,0">
            <v:shape id="_x0000_s1027" alt="" style="position:absolute;left:720;top:12;width:10800;height:0" coordorigin="720,12" coordsize="10800,0" path="m720,12r10800,e" filled="f" strokeweight="1pt">
              <v:path arrowok="t"/>
            </v:shape>
            <w10:wrap anchorx="page"/>
          </v:group>
        </w:pict>
      </w:r>
      <w:r w:rsidR="007C15BD">
        <w:rPr>
          <w:b/>
        </w:rPr>
        <w:t xml:space="preserve">Project Basta </w:t>
      </w:r>
      <w:r w:rsidR="007C15BD">
        <w:t xml:space="preserve">| </w:t>
      </w:r>
      <w:r w:rsidR="007C15BD">
        <w:rPr>
          <w:i/>
        </w:rPr>
        <w:t xml:space="preserve">Program Fellow                                                                                                                          </w:t>
      </w:r>
      <w:r w:rsidR="007C15BD">
        <w:rPr>
          <w:b/>
        </w:rPr>
        <w:t xml:space="preserve">March 2022 </w:t>
      </w:r>
      <w:r w:rsidR="00151778">
        <w:rPr>
          <w:b/>
        </w:rPr>
        <w:t>–</w:t>
      </w:r>
      <w:r w:rsidR="007C15BD">
        <w:rPr>
          <w:b/>
        </w:rPr>
        <w:t xml:space="preserve"> </w:t>
      </w:r>
      <w:r w:rsidR="00151778">
        <w:rPr>
          <w:b/>
        </w:rPr>
        <w:t>Jan. 2023</w:t>
      </w:r>
    </w:p>
    <w:p w14:paraId="2C4202BC" w14:textId="77777777" w:rsidR="005B0889" w:rsidRDefault="00000000">
      <w:pPr>
        <w:tabs>
          <w:tab w:val="left" w:pos="820"/>
        </w:tabs>
        <w:ind w:left="820" w:right="540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Selected to participate in a rigorous 10-week career prep program designed to support first generation college students in landing a great entry level job; Spend 50+ hours networking, preparing for interviews and reflecting on my career values</w:t>
      </w:r>
    </w:p>
    <w:p w14:paraId="7B6FAE3A" w14:textId="77777777" w:rsidR="005B0889" w:rsidRDefault="005B0889">
      <w:pPr>
        <w:spacing w:before="6" w:line="120" w:lineRule="exact"/>
        <w:rPr>
          <w:sz w:val="12"/>
          <w:szCs w:val="12"/>
        </w:rPr>
      </w:pPr>
    </w:p>
    <w:p w14:paraId="067BCF4D" w14:textId="5F9E3C5A" w:rsidR="005B0889" w:rsidRDefault="00000000" w:rsidP="002E58BB">
      <w:pPr>
        <w:ind w:left="100" w:right="170"/>
      </w:pPr>
      <w:r>
        <w:rPr>
          <w:b/>
        </w:rPr>
        <w:t xml:space="preserve">MLT – Management Leadership for Tomorrow | </w:t>
      </w:r>
      <w:r>
        <w:rPr>
          <w:i/>
        </w:rPr>
        <w:t xml:space="preserve">Program Fellow                                                                    </w:t>
      </w:r>
      <w:r>
        <w:rPr>
          <w:b/>
        </w:rPr>
        <w:t>March 2019 - Presen</w:t>
      </w:r>
      <w:r w:rsidR="002E58BB">
        <w:rPr>
          <w:b/>
        </w:rPr>
        <w:t>t</w:t>
      </w:r>
    </w:p>
    <w:p w14:paraId="56CC638F" w14:textId="77777777" w:rsidR="005B0889" w:rsidRDefault="00000000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t>Selected as one of 350 for an 18-month professional development program for high achieving diverse talent</w:t>
      </w:r>
    </w:p>
    <w:p w14:paraId="7A1453B1" w14:textId="77777777" w:rsidR="005B0889" w:rsidRDefault="00000000">
      <w:pPr>
        <w:spacing w:line="200" w:lineRule="exact"/>
        <w:ind w:left="460"/>
      </w:pPr>
      <w:r>
        <w:rPr>
          <w:rFonts w:ascii="Arial" w:eastAsia="Arial" w:hAnsi="Arial" w:cs="Arial"/>
        </w:rPr>
        <w:t xml:space="preserve">●    </w:t>
      </w:r>
      <w:r>
        <w:t>Complete business case studies &amp; intensive assignments to hone analytical, quantitative, &amp; communication skills</w:t>
      </w:r>
    </w:p>
    <w:p w14:paraId="4F4DDCA3" w14:textId="265A1AD0" w:rsidR="005B0889" w:rsidRDefault="00000000" w:rsidP="00866632">
      <w:pPr>
        <w:tabs>
          <w:tab w:val="left" w:pos="820"/>
        </w:tabs>
        <w:spacing w:line="200" w:lineRule="exact"/>
        <w:ind w:left="820" w:right="367" w:hanging="360"/>
      </w:pPr>
      <w:r>
        <w:rPr>
          <w:rFonts w:ascii="Arial" w:eastAsia="Arial" w:hAnsi="Arial" w:cs="Arial"/>
        </w:rPr>
        <w:t>●</w:t>
      </w:r>
      <w:r>
        <w:rPr>
          <w:rFonts w:ascii="Arial" w:eastAsia="Arial" w:hAnsi="Arial" w:cs="Arial"/>
        </w:rPr>
        <w:tab/>
      </w:r>
      <w:r>
        <w:t>Participate in four conferences hosted by industry leaders, such as Deloitte, Google, Goldman Sachs, Procter &amp; Gamble, &amp; Target</w:t>
      </w:r>
    </w:p>
    <w:sectPr w:rsidR="005B0889">
      <w:type w:val="continuous"/>
      <w:pgSz w:w="12240" w:h="15840"/>
      <w:pgMar w:top="660" w:right="5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33160F"/>
    <w:multiLevelType w:val="multilevel"/>
    <w:tmpl w:val="05CE054E"/>
    <w:lvl w:ilvl="0">
      <w:start w:val="1"/>
      <w:numFmt w:val="decimal"/>
      <w:pStyle w:val="Heading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Heading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Heading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Heading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Heading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765955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0889"/>
    <w:rsid w:val="000C3463"/>
    <w:rsid w:val="000C6BCA"/>
    <w:rsid w:val="000D7428"/>
    <w:rsid w:val="00151778"/>
    <w:rsid w:val="00165215"/>
    <w:rsid w:val="00184092"/>
    <w:rsid w:val="001B7CCC"/>
    <w:rsid w:val="00295263"/>
    <w:rsid w:val="002C62A2"/>
    <w:rsid w:val="002E58BB"/>
    <w:rsid w:val="00346595"/>
    <w:rsid w:val="00361F3D"/>
    <w:rsid w:val="00386A85"/>
    <w:rsid w:val="003E1A6C"/>
    <w:rsid w:val="003E2117"/>
    <w:rsid w:val="00481FF4"/>
    <w:rsid w:val="004A1790"/>
    <w:rsid w:val="004D7253"/>
    <w:rsid w:val="004E13E8"/>
    <w:rsid w:val="0057480F"/>
    <w:rsid w:val="00583054"/>
    <w:rsid w:val="0059171D"/>
    <w:rsid w:val="005B0889"/>
    <w:rsid w:val="00654AEA"/>
    <w:rsid w:val="006E7F54"/>
    <w:rsid w:val="00746056"/>
    <w:rsid w:val="007528B6"/>
    <w:rsid w:val="00784405"/>
    <w:rsid w:val="00793AEA"/>
    <w:rsid w:val="007C15BD"/>
    <w:rsid w:val="007E6847"/>
    <w:rsid w:val="007F674D"/>
    <w:rsid w:val="00814265"/>
    <w:rsid w:val="00866632"/>
    <w:rsid w:val="008B00C8"/>
    <w:rsid w:val="008E1493"/>
    <w:rsid w:val="0090200E"/>
    <w:rsid w:val="00960024"/>
    <w:rsid w:val="0096771E"/>
    <w:rsid w:val="009809BA"/>
    <w:rsid w:val="00991A01"/>
    <w:rsid w:val="00992950"/>
    <w:rsid w:val="00A4183C"/>
    <w:rsid w:val="00AD2745"/>
    <w:rsid w:val="00B6518D"/>
    <w:rsid w:val="00B97A74"/>
    <w:rsid w:val="00BB6B27"/>
    <w:rsid w:val="00BF1C93"/>
    <w:rsid w:val="00C45525"/>
    <w:rsid w:val="00C7145B"/>
    <w:rsid w:val="00C94E1B"/>
    <w:rsid w:val="00CA36DF"/>
    <w:rsid w:val="00CD3ED2"/>
    <w:rsid w:val="00E3165A"/>
    <w:rsid w:val="00EB23A6"/>
    <w:rsid w:val="00EB7E29"/>
    <w:rsid w:val="00F153D8"/>
    <w:rsid w:val="00F42792"/>
    <w:rsid w:val="00F5225F"/>
    <w:rsid w:val="00FD713A"/>
    <w:rsid w:val="00FE16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5C25A934"/>
  <w15:docId w15:val="{B8B843F6-FB31-7248-A6AC-1DDFC7DC9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3490"/>
  </w:style>
  <w:style w:type="paragraph" w:styleId="Heading1">
    <w:name w:val="heading 1"/>
    <w:basedOn w:val="Normal"/>
    <w:next w:val="Normal"/>
    <w:link w:val="Heading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1B3490"/>
    <w:rPr>
      <w:b/>
      <w:bCs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auriceaugust/" TargetMode="External"/><Relationship Id="rId5" Type="http://schemas.openxmlformats.org/officeDocument/2006/relationships/hyperlink" Target="https://github.com/mauricea1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802</Words>
  <Characters>4578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MAURICE AUGUST</cp:lastModifiedBy>
  <cp:revision>32</cp:revision>
  <cp:lastPrinted>2022-09-17T06:22:00Z</cp:lastPrinted>
  <dcterms:created xsi:type="dcterms:W3CDTF">2022-09-17T06:22:00Z</dcterms:created>
  <dcterms:modified xsi:type="dcterms:W3CDTF">2023-07-11T00:35:00Z</dcterms:modified>
</cp:coreProperties>
</file>